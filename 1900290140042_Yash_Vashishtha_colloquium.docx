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0800" w:orient="landscape" w:w="19200"/>
          <w:pgMar w:bottom="280" w:left="2780" w:right="2780" w:top="980"/>
        </w:sectPr>
      </w:pPr>
      <w:r>
        <w:pict>
          <v:group coordorigin="0,0" coordsize="19200,10800" style="position:absolute;margin-left:0pt;margin-top:0pt;width:960pt;height:540pt;mso-position-horizontal-relative:page;mso-position-vertical-relative:page;z-index:-605">
            <v:shape style="position:absolute;left:0;top:0;width:19200;height:10800" type="#_x0000_t75">
              <v:imagedata o:title="" r:id="rId4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50,1073" coordsize="96,576" fillcolor="#000000" filled="t" path="m650,1649l746,1649,746,1073,650,1073,650,1649xe" stroked="f" style="position:absolute;left:650;top:1073;width:96;height:576">
              <v:path arrowok="t"/>
              <v:fill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coordorigin="535,7949" coordsize="154,2664" fillcolor="#EA1579" filled="t" path="m535,10613l689,10613,689,7949,535,7949,535,10613xe" stroked="f" style="position:absolute;left:535;top:7949;width:154;height:2664">
              <v:path arrowok="t"/>
              <v:fill/>
            </v:shape>
            <v:shape coordorigin="535,7555" coordsize="154,360" fillcolor="#FDB809" filled="t" path="m535,7915l689,7915,689,7555,535,7555,535,7915xe" stroked="f" style="position:absolute;left:535;top:7555;width:154;height:360">
              <v:path arrowok="t"/>
              <v:fill/>
            </v:shape>
            <v:shape coordorigin="535,7303" coordsize="154,216" fillcolor="#4E5B6E" filled="t" path="m535,7519l689,7519,689,7303,535,7303,535,7519xe" stroked="f" style="position:absolute;left:535;top:7303;width:154;height:216">
              <v:path arrowok="t"/>
              <v:fill/>
            </v:shape>
            <v:shape coordorigin="535,7154" coordsize="154,115" fillcolor="#EA1579" filled="t" path="m535,7270l689,7270,689,7154,535,7154,535,7270xe" stroked="f" style="position:absolute;left:535;top:7154;width:154;height:115">
              <v:path arrowok="t"/>
              <v:fill/>
            </v:shape>
            <v:shape style="position:absolute;left:0;top:0;width:19200;height:10800" type="#_x0000_t75">
              <v:imagedata o:title="" r:id="rId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0"/>
          <w:szCs w:val="80"/>
        </w:rPr>
        <w:jc w:val="left"/>
        <w:spacing w:before="4"/>
        <w:ind w:left="4731"/>
      </w:pPr>
      <w:r>
        <w:pict>
          <v:group coordorigin="0,0" coordsize="19200,10800" style="position:absolute;margin-left:0pt;margin-top:0pt;width:960pt;height:540pt;mso-position-horizontal-relative:page;mso-position-vertical-relative:page;z-index:-604">
            <v:shape style="position:absolute;left:0;top:0;width:19200;height:10800" type="#_x0000_t75">
              <v:imagedata o:title="" r:id="rId6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535,7949" coordsize="154,2664" fillcolor="#EA1579" filled="t" path="m535,10613l689,10613,689,7949,535,7949,535,10613xe" stroked="f" style="position:absolute;left:535;top:7949;width:154;height:2664">
              <v:path arrowok="t"/>
              <v:fill/>
            </v:shape>
            <v:shape coordorigin="535,7555" coordsize="154,360" fillcolor="#FDB809" filled="t" path="m535,7915l689,7915,689,7555,535,7555,535,7915xe" stroked="f" style="position:absolute;left:535;top:7555;width:154;height:360">
              <v:path arrowok="t"/>
              <v:fill/>
            </v:shape>
            <v:shape coordorigin="535,7303" coordsize="154,216" fillcolor="#4E5B6E" filled="t" path="m535,7519l689,7519,689,7303,535,7303,535,7519xe" stroked="f" style="position:absolute;left:535;top:7303;width:154;height:216">
              <v:path arrowok="t"/>
              <v:fill/>
            </v:shape>
            <v:shape coordorigin="535,7154" coordsize="154,115" fillcolor="#EA1579" filled="t" path="m535,7270l689,7270,689,7154,535,7154,535,7270xe" stroked="f" style="position:absolute;left:535;top:7154;width:154;height:115">
              <v:path arrowok="t"/>
              <v:fill/>
            </v:shape>
            <v:shape coordorigin="650,1073" coordsize="96,576" fillcolor="#000000" filled="t" path="m650,1649l746,1649,746,1073,650,1073,650,1649xe" stroked="f" style="position:absolute;left:650;top:1073;width:96;height:576">
              <v:path arrowok="t"/>
              <v:fill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5520;top:0;width:6290;height:1663" type="#_x0000_t75">
              <v:imagedata o:title="" r:id="rId7"/>
            </v:shape>
            <v:shape style="position:absolute;left:10742;top:0;width:1337;height:1663" type="#_x0000_t75">
              <v:imagedata o:title="" r:id="rId8"/>
            </v:shape>
            <v:shape style="position:absolute;left:11208;top:0;width:2542;height:1663" type="#_x0000_t75">
              <v:imagedata o:title="" r:id="rId9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C1EDFF"/>
          <w:w w:val="99"/>
          <w:sz w:val="80"/>
          <w:szCs w:val="80"/>
        </w:rPr>
        <w:t>HTML</w:t>
      </w:r>
      <w:r>
        <w:rPr>
          <w:rFonts w:ascii="Times New Roman" w:cs="Times New Roman" w:eastAsia="Times New Roman" w:hAnsi="Times New Roman"/>
          <w:color w:val="C1EDFF"/>
          <w:w w:val="100"/>
          <w:sz w:val="80"/>
          <w:szCs w:val="80"/>
        </w:rPr>
        <w:t> </w:t>
      </w:r>
      <w:r>
        <w:rPr>
          <w:rFonts w:ascii="Times New Roman" w:cs="Times New Roman" w:eastAsia="Times New Roman" w:hAnsi="Times New Roman"/>
          <w:color w:val="C1EDFF"/>
          <w:w w:val="99"/>
          <w:sz w:val="80"/>
          <w:szCs w:val="80"/>
        </w:rPr>
        <w:t>STYLE-</w:t>
      </w:r>
      <w:r>
        <w:rPr>
          <w:rFonts w:ascii="Times New Roman" w:cs="Times New Roman" w:eastAsia="Times New Roman" w:hAnsi="Times New Roman"/>
          <w:color w:val="C1EDFF"/>
          <w:w w:val="100"/>
          <w:sz w:val="80"/>
          <w:szCs w:val="80"/>
        </w:rPr>
        <w:t> </w:t>
      </w:r>
      <w:r>
        <w:rPr>
          <w:rFonts w:ascii="Times New Roman" w:cs="Times New Roman" w:eastAsia="Times New Roman" w:hAnsi="Times New Roman"/>
          <w:color w:val="C1EDFF"/>
          <w:w w:val="99"/>
          <w:sz w:val="80"/>
          <w:szCs w:val="80"/>
        </w:rPr>
        <w:t>CSS</w:t>
      </w:r>
      <w:r>
        <w:rPr>
          <w:rFonts w:ascii="Times New Roman" w:cs="Times New Roman" w:eastAsia="Times New Roman" w:hAnsi="Times New Roman"/>
          <w:color w:val="000000"/>
          <w:w w:val="100"/>
          <w:sz w:val="80"/>
          <w:szCs w:val="8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8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Cascading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Style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Sheets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(CSS)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used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format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layout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8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webpage.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8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CSS-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375" w:lineRule="auto"/>
        <w:ind w:left="108" w:right="1823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Inline-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style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attribute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inside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HTML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elements.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 Internal-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&lt;style&gt;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element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&lt;head&gt;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section.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8"/>
        <w:sectPr>
          <w:pgSz w:h="10800" w:orient="landscape" w:w="19200"/>
          <w:pgMar w:bottom="280" w:left="1280" w:right="2760" w:top="120"/>
        </w:sectPr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External-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&lt;link&gt;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element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link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external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CSS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file.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80"/>
          <w:szCs w:val="80"/>
        </w:rPr>
        <w:jc w:val="left"/>
        <w:spacing w:line="900" w:lineRule="exact"/>
        <w:ind w:left="4305"/>
      </w:pPr>
      <w:r>
        <w:pict>
          <v:group coordorigin="0,0" coordsize="19200,10800" style="position:absolute;margin-left:0pt;margin-top:0pt;width:960pt;height:540pt;mso-position-horizontal-relative:page;mso-position-vertical-relative:page;z-index:-603">
            <v:shape style="position:absolute;left:0;top:0;width:19200;height:10800" type="#_x0000_t75">
              <v:imagedata o:title="" r:id="rId10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5294;top:77;width:8868;height:1788" type="#_x0000_t75">
              <v:imagedata o:title="" r:id="rId11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C1EDFF"/>
          <w:w w:val="99"/>
          <w:position w:val="-1"/>
          <w:sz w:val="80"/>
          <w:szCs w:val="80"/>
        </w:rPr>
        <w:t>HTML</w:t>
      </w:r>
      <w:r>
        <w:rPr>
          <w:rFonts w:ascii="Times New Roman" w:cs="Times New Roman" w:eastAsia="Times New Roman" w:hAnsi="Times New Roman"/>
          <w:color w:val="C1EDFF"/>
          <w:w w:val="100"/>
          <w:position w:val="-1"/>
          <w:sz w:val="80"/>
          <w:szCs w:val="80"/>
        </w:rPr>
        <w:t> </w:t>
      </w:r>
      <w:r>
        <w:rPr>
          <w:rFonts w:ascii="Times New Roman" w:cs="Times New Roman" w:eastAsia="Times New Roman" w:hAnsi="Times New Roman"/>
          <w:color w:val="C1EDFF"/>
          <w:w w:val="99"/>
          <w:position w:val="-1"/>
          <w:sz w:val="80"/>
          <w:szCs w:val="80"/>
        </w:rPr>
        <w:t>JAVASCRIPT</w:t>
      </w:r>
      <w:r>
        <w:rPr>
          <w:rFonts w:ascii="Times New Roman" w:cs="Times New Roman" w:eastAsia="Times New Roman" w:hAnsi="Times New Roman"/>
          <w:color w:val="000000"/>
          <w:w w:val="100"/>
          <w:position w:val="0"/>
          <w:sz w:val="80"/>
          <w:szCs w:val="80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JavaScript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makes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HTML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pages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dynamic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interactive.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&lt;script&gt;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document.getElementById("demo").innerHTML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=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"HelloJavaScript!";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  <w:sectPr>
          <w:pgSz w:h="10800" w:orient="landscape" w:w="19200"/>
          <w:pgMar w:bottom="280" w:left="1480" w:right="1660" w:top="340"/>
        </w:sectPr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&lt;/script&gt;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02">
            <v:shape style="position:absolute;left:0;top:0;width:19200;height:10800" type="#_x0000_t75">
              <v:imagedata o:title="" r:id="rId12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5914;top:1339;width:7428;height:1529" type="#_x0000_t75">
              <v:imagedata o:title="" r:id="rId13"/>
            </v:shape>
            <v:shape style="position:absolute;left:1243;top:3288;width:914;height:1188" type="#_x0000_t75">
              <v:imagedata o:title="" r:id="rId14"/>
            </v:shape>
            <v:shape style="position:absolute;left:1579;top:3240;width:11254;height:1265" type="#_x0000_t75">
              <v:imagedata o:title="" r:id="rId15"/>
            </v:shape>
            <v:shape style="position:absolute;left:1243;top:4296;width:914;height:1188" type="#_x0000_t75">
              <v:imagedata o:title="" r:id="rId16"/>
            </v:shape>
            <v:shape style="position:absolute;left:1579;top:4248;width:2105;height:1265" type="#_x0000_t75">
              <v:imagedata o:title="" r:id="rId17"/>
            </v:shape>
            <v:shape style="position:absolute;left:3062;top:4248;width:5998;height:1265" type="#_x0000_t75">
              <v:imagedata o:title="" r:id="rId18"/>
            </v:shape>
            <v:shape style="position:absolute;left:1243;top:5299;width:914;height:1188" type="#_x0000_t75">
              <v:imagedata o:title="" r:id="rId19"/>
            </v:shape>
            <v:shape style="position:absolute;left:1579;top:5251;width:11522;height:1265" type="#_x0000_t75">
              <v:imagedata o:title="" r:id="rId20"/>
            </v:shape>
            <v:shape style="position:absolute;left:1243;top:6307;width:914;height:1188" type="#_x0000_t75">
              <v:imagedata o:title="" r:id="rId21"/>
            </v:shape>
            <v:shape style="position:absolute;left:1579;top:6259;width:12770;height:1265" type="#_x0000_t75">
              <v:imagedata o:title="" r:id="rId22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line="840" w:lineRule="exact"/>
        <w:ind w:left="4853"/>
      </w:pP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WHAT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IS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REACT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?</w:t>
      </w:r>
      <w:r>
        <w:rPr>
          <w:rFonts w:ascii="Consolas" w:cs="Consolas" w:eastAsia="Consolas" w:hAnsi="Consolas"/>
          <w:color w:val="000000"/>
          <w:w w:val="100"/>
          <w:position w:val="0"/>
          <w:sz w:val="80"/>
          <w:szCs w:val="80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spacing w:line="620" w:lineRule="exac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library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for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creating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user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interfaces.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library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of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JavaScript.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React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creates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VIRTUAL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D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O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M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in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memory.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  <w:sectPr>
          <w:pgSz w:h="10800" w:orient="landscape" w:w="19200"/>
          <w:pgMar w:bottom="280" w:left="1480" w:right="2780" w:top="980"/>
        </w:sectPr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React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only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changes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what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needs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to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be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changed!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line="900" w:lineRule="exact"/>
        <w:ind w:left="460" w:right="-27"/>
      </w:pPr>
      <w:r>
        <w:pict>
          <v:group coordorigin="0,0" coordsize="19200,10800" style="position:absolute;margin-left:0pt;margin-top:0pt;width:960pt;height:540pt;mso-position-horizontal-relative:page;mso-position-vertical-relative:page;z-index:-601">
            <v:shape style="position:absolute;left:0;top:0;width:19200;height:10800" type="#_x0000_t75">
              <v:imagedata o:title="" r:id="rId23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2986;top:974;width:11762;height:1524" type="#_x0000_t75">
              <v:imagedata o:title="" r:id="rId24"/>
            </v:shape>
            <v:shape style="position:absolute;left:13834;top:974;width:2441;height:1524" type="#_x0000_t75">
              <v:imagedata o:title="" r:id="rId25"/>
            </v:shape>
            <v:shape style="position:absolute;left:6974;top:1709;width:5311;height:1524" type="#_x0000_t75">
              <v:imagedata o:title="" r:id="rId26"/>
            </v:shape>
            <v:shape style="position:absolute;left:1243;top:3288;width:914;height:1188" type="#_x0000_t75">
              <v:imagedata o:title="" r:id="rId27"/>
            </v:shape>
            <v:shape style="position:absolute;left:1579;top:3240;width:12214;height:1265" type="#_x0000_t75">
              <v:imagedata o:title="" r:id="rId28"/>
            </v:shape>
            <v:shape style="position:absolute;left:1243;top:4296;width:914;height:1188" type="#_x0000_t75">
              <v:imagedata o:title="" r:id="rId29"/>
            </v:shape>
            <v:shape style="position:absolute;left:1579;top:4248;width:10001;height:1265" type="#_x0000_t75">
              <v:imagedata o:title="" r:id="rId30"/>
            </v:shape>
            <v:shape style="position:absolute;left:10949;top:4248;width:1385;height:1265" type="#_x0000_t75">
              <v:imagedata o:title="" r:id="rId31"/>
            </v:shape>
            <v:shape style="position:absolute;left:1243;top:5299;width:914;height:1188" type="#_x0000_t75">
              <v:imagedata o:title="" r:id="rId32"/>
            </v:shape>
            <v:shape style="position:absolute;left:1579;top:5251;width:9838;height:1265" type="#_x0000_t75">
              <v:imagedata o:title="" r:id="rId33"/>
            </v:shape>
            <v:shape style="position:absolute;left:10790;top:5251;width:3276;height:1265" type="#_x0000_t75">
              <v:imagedata o:title="" r:id="rId34"/>
            </v:shape>
            <v:shape style="position:absolute;left:13306;top:5251;width:924;height:1265" type="#_x0000_t75">
              <v:imagedata o:title="" r:id="rId35"/>
            </v:shape>
            <w10:wrap type="none"/>
          </v:group>
        </w:pic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BUILDING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COMPONENTS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NOT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NOT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TEMPLATES</w:t>
      </w:r>
      <w:r>
        <w:rPr>
          <w:rFonts w:ascii="Consolas" w:cs="Consolas" w:eastAsia="Consolas" w:hAnsi="Consolas"/>
          <w:color w:val="000000"/>
          <w:w w:val="100"/>
          <w:position w:val="0"/>
          <w:sz w:val="80"/>
          <w:szCs w:val="80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spacing w:line="620" w:lineRule="exac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Components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are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the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building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block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of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React.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Very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similar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to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directives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in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Angular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JS.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  <w:sectPr>
          <w:pgSz w:h="10800" w:orient="landscape" w:w="19200"/>
          <w:pgMar w:bottom="280" w:left="1480" w:right="860" w:top="780"/>
        </w:sectPr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Components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can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be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written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in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pure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Javascript.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00">
            <v:shape style="position:absolute;left:0;top:0;width:19200;height:10800" type="#_x0000_t75">
              <v:imagedata o:title="" r:id="rId36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4819;top:1339;width:9622;height:1529" type="#_x0000_t75">
              <v:imagedata o:title="" r:id="rId37"/>
            </v:shape>
            <v:shape style="position:absolute;left:1243;top:3288;width:914;height:1188" type="#_x0000_t75">
              <v:imagedata o:title="" r:id="rId38"/>
            </v:shape>
            <v:shape style="position:absolute;left:1579;top:3240;width:15406;height:1265" type="#_x0000_t75">
              <v:imagedata o:title="" r:id="rId39"/>
            </v:shape>
            <v:shape style="position:absolute;left:1243;top:4296;width:914;height:1188" type="#_x0000_t75">
              <v:imagedata o:title="" r:id="rId40"/>
            </v:shape>
            <v:shape style="position:absolute;left:1718;top:4248;width:7390;height:1265" type="#_x0000_t75">
              <v:imagedata o:title="" r:id="rId41"/>
            </v:shape>
            <v:shape style="position:absolute;left:1243;top:5299;width:914;height:1188" type="#_x0000_t75">
              <v:imagedata o:title="" r:id="rId42"/>
            </v:shape>
            <v:shape style="position:absolute;left:1579;top:5251;width:11326;height:1265" type="#_x0000_t75">
              <v:imagedata o:title="" r:id="rId43"/>
            </v:shape>
            <v:shape style="position:absolute;left:1334;top:6499;width:674;height:871" type="#_x0000_t75">
              <v:imagedata o:title="" r:id="rId44"/>
            </v:shape>
            <v:shape style="position:absolute;left:1680;top:6259;width:13274;height:1265" type="#_x0000_t75">
              <v:imagedata o:title="" r:id="rId4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line="840" w:lineRule="exact"/>
        <w:ind w:left="3758"/>
      </w:pP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BENEFITS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OF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REACT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JS</w:t>
      </w:r>
      <w:r>
        <w:rPr>
          <w:rFonts w:ascii="Consolas" w:cs="Consolas" w:eastAsia="Consolas" w:hAnsi="Consolas"/>
          <w:color w:val="000000"/>
          <w:w w:val="100"/>
          <w:position w:val="0"/>
          <w:sz w:val="80"/>
          <w:szCs w:val="80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spacing w:line="620" w:lineRule="exac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boosts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productivity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and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facilitates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further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maintenance.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guarantees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stable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code.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comes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with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helpful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developer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toolset.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  <w:sectPr>
          <w:pgSz w:h="10800" w:orient="landscape" w:w="19200"/>
          <w:pgMar w:bottom="280" w:left="1480" w:right="2580" w:top="980"/>
        </w:sectPr>
      </w:pPr>
      <w:r>
        <w:rPr>
          <w:rFonts w:ascii="Arial" w:cs="Arial" w:eastAsia="Arial" w:hAnsi="Arial"/>
          <w:color w:val="FFFFFF"/>
          <w:sz w:val="40"/>
          <w:szCs w:val="40"/>
        </w:rPr>
        <w:t>•  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React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is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Handy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and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Powerful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JavaScript</w:t>
      </w:r>
      <w:r>
        <w:rPr>
          <w:rFonts w:ascii="Trebuchet MS" w:cs="Trebuchet MS" w:eastAsia="Trebuchet MS" w:hAnsi="Trebuchet MS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Library.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99">
            <v:shape style="position:absolute;left:0;top:0;width:19200;height:10800" type="#_x0000_t75">
              <v:imagedata o:title="" r:id="rId46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1162;top:379;width:15401;height:1529" type="#_x0000_t75">
              <v:imagedata o:title="" r:id="rId47"/>
            </v:shape>
            <v:shape style="position:absolute;left:1162;top:1114;width:6694;height:1529" type="#_x0000_t75">
              <v:imagedata o:title="" r:id="rId48"/>
            </v:shape>
            <v:shape style="position:absolute;left:1243;top:3288;width:914;height:1188" type="#_x0000_t75">
              <v:imagedata o:title="" r:id="rId49"/>
            </v:shape>
            <v:shape style="position:absolute;left:1579;top:3240;width:3391;height:1265" type="#_x0000_t75">
              <v:imagedata o:title="" r:id="rId50"/>
            </v:shape>
            <v:shape style="position:absolute;left:1243;top:4296;width:914;height:1188" type="#_x0000_t75">
              <v:imagedata o:title="" r:id="rId51"/>
            </v:shape>
            <v:shape style="position:absolute;left:1579;top:4248;width:2460;height:1265" type="#_x0000_t75">
              <v:imagedata o:title="" r:id="rId52"/>
            </v:shape>
            <v:shape style="position:absolute;left:1243;top:5299;width:914;height:1188" type="#_x0000_t75">
              <v:imagedata o:title="" r:id="rId53"/>
            </v:shape>
            <v:shape style="position:absolute;left:1579;top:5251;width:3295;height:1265" type="#_x0000_t75">
              <v:imagedata o:title="" r:id="rId54"/>
            </v:shape>
            <v:shape style="position:absolute;left:1243;top:6307;width:914;height:1188" type="#_x0000_t75">
              <v:imagedata o:title="" r:id="rId55"/>
            </v:shape>
            <v:shape style="position:absolute;left:1579;top:6259;width:3420;height:1265" type="#_x0000_t75">
              <v:imagedata o:title="" r:id="rId56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line="190" w:lineRule="auto"/>
        <w:ind w:left="103" w:right="997"/>
      </w:pP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THE</w:t>
      </w:r>
      <w:r>
        <w:rPr>
          <w:rFonts w:ascii="Consolas" w:cs="Consolas" w:eastAsia="Consolas" w:hAnsi="Consolas"/>
          <w:color w:val="C1EDFF"/>
          <w:w w:val="100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BEST</w:t>
      </w:r>
      <w:r>
        <w:rPr>
          <w:rFonts w:ascii="Consolas" w:cs="Consolas" w:eastAsia="Consolas" w:hAnsi="Consolas"/>
          <w:color w:val="C1EDFF"/>
          <w:w w:val="100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WEBSITES</w:t>
      </w:r>
      <w:r>
        <w:rPr>
          <w:rFonts w:ascii="Consolas" w:cs="Consolas" w:eastAsia="Consolas" w:hAnsi="Consolas"/>
          <w:color w:val="C1EDFF"/>
          <w:w w:val="100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EXAMPLES</w:t>
      </w:r>
      <w:r>
        <w:rPr>
          <w:rFonts w:ascii="Consolas" w:cs="Consolas" w:eastAsia="Consolas" w:hAnsi="Consolas"/>
          <w:color w:val="C1EDFF"/>
          <w:w w:val="100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BUILT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 WITH</w:t>
      </w:r>
      <w:r>
        <w:rPr>
          <w:rFonts w:ascii="Consolas" w:cs="Consolas" w:eastAsia="Consolas" w:hAnsi="Consolas"/>
          <w:color w:val="C1EDFF"/>
          <w:w w:val="100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REACT</w:t>
      </w:r>
      <w:r>
        <w:rPr>
          <w:rFonts w:ascii="Consolas" w:cs="Consolas" w:eastAsia="Consolas" w:hAnsi="Consolas"/>
          <w:color w:val="C1EDFF"/>
          <w:w w:val="100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JS</w:t>
      </w:r>
      <w:r>
        <w:rPr>
          <w:rFonts w:ascii="Consolas" w:cs="Consolas" w:eastAsia="Consolas" w:hAnsi="Consolas"/>
          <w:color w:val="000000"/>
          <w:w w:val="100"/>
          <w:sz w:val="80"/>
          <w:szCs w:val="80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spacing w:line="620" w:lineRule="exac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b/>
          <w:color w:val="FFFFFF"/>
          <w:w w:val="99"/>
          <w:sz w:val="56"/>
          <w:szCs w:val="56"/>
        </w:rPr>
        <w:t>Facebook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Netflix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Flipboard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56"/>
          <w:szCs w:val="56"/>
        </w:rPr>
        <w:jc w:val="left"/>
        <w:ind w:left="103"/>
        <w:sectPr>
          <w:pgSz w:h="10800" w:orient="landscape" w:w="19200"/>
          <w:pgMar w:bottom="280" w:left="1480" w:right="2780" w:top="520"/>
        </w:sectPr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rebuchet MS" w:cs="Trebuchet MS" w:eastAsia="Trebuchet MS" w:hAnsi="Trebuchet MS"/>
          <w:color w:val="FFFFFF"/>
          <w:w w:val="99"/>
          <w:sz w:val="56"/>
          <w:szCs w:val="56"/>
        </w:rPr>
        <w:t>Salesforce</w:t>
      </w:r>
      <w:r>
        <w:rPr>
          <w:rFonts w:ascii="Trebuchet MS" w:cs="Trebuchet MS" w:eastAsia="Trebuchet MS" w:hAnsi="Trebuchet MS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98">
            <v:shape style="position:absolute;left:0;top:0;width:19200;height:10800" type="#_x0000_t75">
              <v:imagedata o:title="" r:id="rId57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4406;top:1339;width:10447;height:1529" type="#_x0000_t75">
              <v:imagedata o:title="" r:id="rId58"/>
            </v:shape>
            <v:shape style="position:absolute;left:1339;top:3312;width:655;height:852" type="#_x0000_t75">
              <v:imagedata o:title="" r:id="rId59"/>
            </v:shape>
            <v:shape style="position:absolute;left:1680;top:3288;width:6266;height:910" type="#_x0000_t75">
              <v:imagedata o:title="" r:id="rId60"/>
            </v:shape>
            <v:shape style="position:absolute;left:1339;top:4090;width:655;height:852" type="#_x0000_t75">
              <v:imagedata o:title="" r:id="rId61"/>
            </v:shape>
            <v:shape style="position:absolute;left:1680;top:4066;width:2095;height:910" type="#_x0000_t75">
              <v:imagedata o:title="" r:id="rId62"/>
            </v:shape>
            <v:shape style="position:absolute;left:3226;top:4066;width:2306;height:910" type="#_x0000_t75">
              <v:imagedata o:title="" r:id="rId63"/>
            </v:shape>
            <v:shape style="position:absolute;left:5203;top:4066;width:2969;height:910" type="#_x0000_t75">
              <v:imagedata o:title="" r:id="rId64"/>
            </v:shape>
            <v:shape style="position:absolute;left:7622;top:4066;width:770;height:910" type="#_x0000_t75">
              <v:imagedata o:title="" r:id="rId65"/>
            </v:shape>
            <v:shape style="position:absolute;left:7843;top:4066;width:1207;height:910" type="#_x0000_t75">
              <v:imagedata o:title="" r:id="rId66"/>
            </v:shape>
            <v:shape style="position:absolute;left:8501;top:4066;width:986;height:910" type="#_x0000_t75">
              <v:imagedata o:title="" r:id="rId67"/>
            </v:shape>
            <v:shape style="position:absolute;left:1339;top:4862;width:655;height:852" type="#_x0000_t75">
              <v:imagedata o:title="" r:id="rId68"/>
            </v:shape>
            <v:shape style="position:absolute;left:1680;top:4838;width:2095;height:910" type="#_x0000_t75">
              <v:imagedata o:title="" r:id="rId69"/>
            </v:shape>
            <v:shape style="position:absolute;left:3226;top:4838;width:2306;height:910" type="#_x0000_t75">
              <v:imagedata o:title="" r:id="rId70"/>
            </v:shape>
            <v:shape style="position:absolute;left:5203;top:4838;width:2969;height:910" type="#_x0000_t75">
              <v:imagedata o:title="" r:id="rId71"/>
            </v:shape>
            <v:shape style="position:absolute;left:7622;top:4838;width:770;height:910" type="#_x0000_t75">
              <v:imagedata o:title="" r:id="rId72"/>
            </v:shape>
            <v:shape style="position:absolute;left:7843;top:4838;width:1207;height:910" type="#_x0000_t75">
              <v:imagedata o:title="" r:id="rId73"/>
            </v:shape>
            <v:shape style="position:absolute;left:8501;top:4838;width:986;height:910" type="#_x0000_t75">
              <v:imagedata o:title="" r:id="rId74"/>
            </v:shape>
            <v:shape style="position:absolute;left:1339;top:5640;width:655;height:852" type="#_x0000_t75">
              <v:imagedata o:title="" r:id="rId75"/>
            </v:shape>
            <v:shape style="position:absolute;left:1680;top:5616;width:5609;height:910" type="#_x0000_t75">
              <v:imagedata o:title="" r:id="rId76"/>
            </v:shape>
            <v:shape style="position:absolute;left:1339;top:6418;width:655;height:852" type="#_x0000_t75">
              <v:imagedata o:title="" r:id="rId77"/>
            </v:shape>
            <v:shape style="position:absolute;left:1901;top:6394;width:2532;height:910" type="#_x0000_t75">
              <v:imagedata o:title="" r:id="rId78"/>
            </v:shape>
            <v:shape style="position:absolute;left:3883;top:6394;width:770;height:910" type="#_x0000_t75">
              <v:imagedata o:title="" r:id="rId79"/>
            </v:shape>
            <v:shape style="position:absolute;left:4104;top:6394;width:4068;height:910" type="#_x0000_t75">
              <v:imagedata o:title="" r:id="rId80"/>
            </v:shape>
            <v:shape style="position:absolute;left:7622;top:6394;width:770;height:910" type="#_x0000_t75">
              <v:imagedata o:title="" r:id="rId81"/>
            </v:shape>
            <v:shape style="position:absolute;left:7843;top:6394;width:986;height:910" type="#_x0000_t75">
              <v:imagedata o:title="" r:id="rId82"/>
            </v:shape>
            <v:shape style="position:absolute;left:1339;top:7190;width:655;height:852" type="#_x0000_t75">
              <v:imagedata o:title="" r:id="rId83"/>
            </v:shape>
            <v:shape style="position:absolute;left:1680;top:7166;width:770;height:910" type="#_x0000_t75">
              <v:imagedata o:title="" r:id="rId84"/>
            </v:shape>
            <v:shape style="position:absolute;left:1339;top:7968;width:655;height:852" type="#_x0000_t75">
              <v:imagedata o:title="" r:id="rId85"/>
            </v:shape>
            <v:shape style="position:absolute;left:1680;top:7944;width:3852;height:910" type="#_x0000_t75">
              <v:imagedata o:title="" r:id="rId86"/>
            </v:shape>
            <v:shape style="position:absolute;left:4982;top:7944;width:3190;height:910" type="#_x0000_t75">
              <v:imagedata o:title="" r:id="rId87"/>
            </v:shape>
            <v:shape style="position:absolute;left:7622;top:7944;width:5609;height:910" type="#_x0000_t75">
              <v:imagedata o:title="" r:id="rId88"/>
            </v:shape>
            <v:shape style="position:absolute;left:12682;top:7944;width:2743;height:910" type="#_x0000_t75">
              <v:imagedata o:title="" r:id="rId89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line="840" w:lineRule="exact"/>
        <w:ind w:left="3345"/>
      </w:pP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HOW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TO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IMPORT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REACT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?</w:t>
      </w:r>
      <w:r>
        <w:rPr>
          <w:rFonts w:ascii="Consolas" w:cs="Consolas" w:eastAsia="Consolas" w:hAnsi="Consolas"/>
          <w:color w:val="000000"/>
          <w:w w:val="100"/>
          <w:position w:val="0"/>
          <w:sz w:val="80"/>
          <w:szCs w:val="80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spacing w:before="9"/>
        <w:ind w:left="103"/>
      </w:pPr>
      <w:r>
        <w:rPr>
          <w:rFonts w:ascii="Arial" w:cs="Arial" w:eastAsia="Arial" w:hAnsi="Arial"/>
          <w:color w:val="FFFFFF"/>
          <w:sz w:val="40"/>
          <w:szCs w:val="40"/>
        </w:rPr>
        <w:t>•  </w:t>
      </w:r>
      <w:r>
        <w:rPr>
          <w:rFonts w:ascii="Arial" w:cs="Arial" w:eastAsia="Arial" w:hAnsi="Arial"/>
          <w:color w:val="FFFFFF"/>
          <w:sz w:val="40"/>
          <w:szCs w:val="40"/>
        </w:rPr>
        <w:t>import  React  from  ' r e a c t ' ;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03"/>
      </w:pPr>
      <w:r>
        <w:rPr>
          <w:rFonts w:ascii="Arial" w:cs="Arial" w:eastAsia="Arial" w:hAnsi="Arial"/>
          <w:color w:val="FFFFFF"/>
          <w:sz w:val="40"/>
          <w:szCs w:val="40"/>
        </w:rPr>
        <w:t>•  </w:t>
      </w:r>
      <w:r>
        <w:rPr>
          <w:rFonts w:ascii="Arial" w:cs="Arial" w:eastAsia="Arial" w:hAnsi="Arial"/>
          <w:color w:val="FFFFFF"/>
          <w:sz w:val="40"/>
          <w:szCs w:val="40"/>
        </w:rPr>
        <w:t>import  ReactDOM  from  'react-dom';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03"/>
      </w:pPr>
      <w:r>
        <w:rPr>
          <w:rFonts w:ascii="Arial" w:cs="Arial" w:eastAsia="Arial" w:hAnsi="Arial"/>
          <w:color w:val="FFFFFF"/>
          <w:sz w:val="40"/>
          <w:szCs w:val="40"/>
        </w:rPr>
        <w:t>•  </w:t>
      </w:r>
      <w:r>
        <w:rPr>
          <w:rFonts w:ascii="Arial" w:cs="Arial" w:eastAsia="Arial" w:hAnsi="Arial"/>
          <w:color w:val="FFFFFF"/>
          <w:sz w:val="40"/>
          <w:szCs w:val="40"/>
        </w:rPr>
        <w:t>import  ReactDOM  from  'react-dom';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03"/>
      </w:pPr>
      <w:r>
        <w:rPr>
          <w:rFonts w:ascii="Arial" w:cs="Arial" w:eastAsia="Arial" w:hAnsi="Arial"/>
          <w:color w:val="FFFFFF"/>
          <w:sz w:val="40"/>
          <w:szCs w:val="40"/>
        </w:rPr>
        <w:t>•  </w:t>
      </w:r>
      <w:r>
        <w:rPr>
          <w:rFonts w:ascii="Arial" w:cs="Arial" w:eastAsia="Arial" w:hAnsi="Arial"/>
          <w:color w:val="FFFFFF"/>
          <w:sz w:val="40"/>
          <w:szCs w:val="40"/>
        </w:rPr>
        <w:t>function   Hello(props)  {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03"/>
      </w:pPr>
      <w:r>
        <w:rPr>
          <w:rFonts w:ascii="Arial" w:cs="Arial" w:eastAsia="Arial" w:hAnsi="Arial"/>
          <w:color w:val="FFFFFF"/>
          <w:sz w:val="40"/>
          <w:szCs w:val="40"/>
        </w:rPr>
        <w:t>•    </w:t>
      </w:r>
      <w:r>
        <w:rPr>
          <w:rFonts w:ascii="Arial" w:cs="Arial" w:eastAsia="Arial" w:hAnsi="Arial"/>
          <w:color w:val="FFFFFF"/>
          <w:sz w:val="40"/>
          <w:szCs w:val="40"/>
        </w:rPr>
        <w:t>return  &lt;h1&gt;Hello  World!&lt;/h1&gt;;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03"/>
      </w:pPr>
      <w:r>
        <w:rPr>
          <w:rFonts w:ascii="Arial" w:cs="Arial" w:eastAsia="Arial" w:hAnsi="Arial"/>
          <w:color w:val="FFFFFF"/>
          <w:sz w:val="40"/>
          <w:szCs w:val="40"/>
        </w:rPr>
        <w:t>•  </w:t>
      </w:r>
      <w:r>
        <w:rPr>
          <w:rFonts w:ascii="Arial" w:cs="Arial" w:eastAsia="Arial" w:hAnsi="Arial"/>
          <w:color w:val="FFFFFF"/>
          <w:sz w:val="40"/>
          <w:szCs w:val="40"/>
        </w:rPr>
        <w:t>}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03"/>
        <w:sectPr>
          <w:pgSz w:h="10800" w:orient="landscape" w:w="19200"/>
          <w:pgMar w:bottom="280" w:left="1480" w:right="2780" w:top="980"/>
        </w:sectPr>
      </w:pPr>
      <w:r>
        <w:rPr>
          <w:rFonts w:ascii="Arial" w:cs="Arial" w:eastAsia="Arial" w:hAnsi="Arial"/>
          <w:color w:val="FFFFFF"/>
          <w:sz w:val="40"/>
          <w:szCs w:val="40"/>
        </w:rPr>
        <w:t>•  </w:t>
      </w:r>
      <w:r>
        <w:rPr>
          <w:rFonts w:ascii="Arial" w:cs="Arial" w:eastAsia="Arial" w:hAnsi="Arial"/>
          <w:color w:val="FFFFFF"/>
          <w:sz w:val="40"/>
          <w:szCs w:val="40"/>
        </w:rPr>
        <w:t>ReactDOM.render( &lt;Hel l o  / &gt;,   document . get El ement ByI d( ' r oot ' ) ) ;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97">
            <v:shape style="position:absolute;left:0;top:0;width:19200;height:10800" type="#_x0000_t75">
              <v:imagedata o:title="" r:id="rId90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612,7303" coordsize="0,216" filled="f" path="m612,7303l612,7519e" strokecolor="#4E5B6E" stroked="t" strokeweight="7.78pt" style="position:absolute;left:612;top:7303;width:0;height:216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5568;top:1339;width:8124;height:1529" type="#_x0000_t75">
              <v:imagedata o:title="" r:id="rId91"/>
            </v:shape>
            <v:shape style="position:absolute;left:1291;top:3298;width:785;height:1020" type="#_x0000_t75">
              <v:imagedata o:title="" r:id="rId92"/>
            </v:shape>
            <v:shape style="position:absolute;left:1632;top:3259;width:10879;height:1087" type="#_x0000_t75">
              <v:imagedata o:title="" r:id="rId93"/>
            </v:shape>
            <v:shape style="position:absolute;left:1291;top:4190;width:785;height:1020" type="#_x0000_t75">
              <v:imagedata o:title="" r:id="rId94"/>
            </v:shape>
            <v:shape style="position:absolute;left:1632;top:4152;width:3934;height:1087" type="#_x0000_t75">
              <v:imagedata o:title="" r:id="rId95"/>
            </v:shape>
            <v:shape style="position:absolute;left:1291;top:5078;width:785;height:1020" type="#_x0000_t75">
              <v:imagedata o:title="" r:id="rId96"/>
            </v:shape>
            <v:shape style="position:absolute;left:1632;top:5040;width:15612;height:1087" type="#_x0000_t75">
              <v:imagedata o:title="" r:id="rId97"/>
            </v:shape>
            <v:shape style="position:absolute;left:1632;top:5731;width:1644;height:1087" type="#_x0000_t75">
              <v:imagedata o:title="" r:id="rId98"/>
            </v:shape>
            <v:shape style="position:absolute;left:1291;top:6662;width:785;height:1020" type="#_x0000_t75">
              <v:imagedata o:title="" r:id="rId99"/>
            </v:shape>
            <v:shape style="position:absolute;left:1632;top:6624;width:8782;height:1087" type="#_x0000_t75">
              <v:imagedata o:title="" r:id="rId100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line="840" w:lineRule="exact"/>
        <w:ind w:left="4507"/>
      </w:pP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WHAT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IS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NODE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JS</w:t>
      </w:r>
      <w:r>
        <w:rPr>
          <w:rFonts w:ascii="Consolas" w:cs="Consolas" w:eastAsia="Consolas" w:hAnsi="Consolas"/>
          <w:color w:val="000000"/>
          <w:w w:val="100"/>
          <w:position w:val="0"/>
          <w:sz w:val="80"/>
          <w:szCs w:val="80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left"/>
        <w:spacing w:before="23"/>
        <w:ind w:left="4507"/>
      </w:pPr>
      <w:r>
        <w:rPr>
          <w:rFonts w:ascii="Consolas" w:cs="Consolas" w:eastAsia="Consolas" w:hAnsi="Consolas"/>
          <w:color w:val="C1EDFF"/>
          <w:w w:val="99"/>
          <w:sz w:val="80"/>
          <w:szCs w:val="80"/>
        </w:rPr>
        <w:t>?</w:t>
      </w:r>
      <w:r>
        <w:rPr>
          <w:rFonts w:ascii="Consolas" w:cs="Consolas" w:eastAsia="Consolas" w:hAnsi="Consolas"/>
          <w:color w:val="000000"/>
          <w:w w:val="100"/>
          <w:sz w:val="80"/>
          <w:szCs w:val="8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spacing w:line="520" w:lineRule="exact"/>
        <w:ind w:left="103"/>
      </w:pPr>
      <w:r>
        <w:rPr>
          <w:rFonts w:ascii="Arial" w:cs="Arial" w:eastAsia="Arial" w:hAnsi="Arial"/>
          <w:color w:val="FFFFFF"/>
          <w:sz w:val="48"/>
          <w:szCs w:val="48"/>
        </w:rPr>
        <w:t>• </w:t>
      </w:r>
      <w:r>
        <w:rPr>
          <w:rFonts w:ascii="Trebuchet MS" w:cs="Trebuchet MS" w:eastAsia="Trebuchet MS" w:hAnsi="Trebuchet MS"/>
          <w:color w:val="FFFFFF"/>
          <w:sz w:val="48"/>
          <w:szCs w:val="48"/>
        </w:rPr>
        <w:t>Node.js is an open source server environment.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103"/>
      </w:pPr>
      <w:r>
        <w:rPr>
          <w:rFonts w:ascii="Arial" w:cs="Arial" w:eastAsia="Arial" w:hAnsi="Arial"/>
          <w:color w:val="FFFFFF"/>
          <w:sz w:val="48"/>
          <w:szCs w:val="48"/>
        </w:rPr>
        <w:t>• </w:t>
      </w:r>
      <w:r>
        <w:rPr>
          <w:rFonts w:ascii="Trebuchet MS" w:cs="Trebuchet MS" w:eastAsia="Trebuchet MS" w:hAnsi="Trebuchet MS"/>
          <w:color w:val="FFFFFF"/>
          <w:sz w:val="48"/>
          <w:szCs w:val="48"/>
        </w:rPr>
        <w:t>Node.js is free.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14"/>
          <w:szCs w:val="14"/>
        </w:rPr>
        <w:jc w:val="left"/>
        <w:spacing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103"/>
      </w:pPr>
      <w:r>
        <w:rPr>
          <w:rFonts w:ascii="Arial" w:cs="Arial" w:eastAsia="Arial" w:hAnsi="Arial"/>
          <w:color w:val="FFFFFF"/>
          <w:sz w:val="48"/>
          <w:szCs w:val="48"/>
        </w:rPr>
        <w:t>• </w:t>
      </w:r>
      <w:r>
        <w:rPr>
          <w:rFonts w:ascii="Trebuchet MS" w:cs="Trebuchet MS" w:eastAsia="Trebuchet MS" w:hAnsi="Trebuchet MS"/>
          <w:color w:val="FFFFFF"/>
          <w:sz w:val="48"/>
          <w:szCs w:val="48"/>
        </w:rPr>
        <w:t>Node.js runs on various platforms (Windows, Linux, Unix, Mac OS X,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463"/>
      </w:pPr>
      <w:r>
        <w:rPr>
          <w:rFonts w:ascii="Trebuchet MS" w:cs="Trebuchet MS" w:eastAsia="Trebuchet MS" w:hAnsi="Trebuchet MS"/>
          <w:color w:val="FFFFFF"/>
          <w:sz w:val="48"/>
          <w:szCs w:val="48"/>
        </w:rPr>
        <w:t>etc.)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103"/>
        <w:sectPr>
          <w:pgSz w:h="10800" w:orient="landscape" w:w="19200"/>
          <w:pgMar w:bottom="280" w:left="1480" w:right="2300" w:top="980"/>
        </w:sectPr>
      </w:pPr>
      <w:r>
        <w:rPr>
          <w:rFonts w:ascii="Arial" w:cs="Arial" w:eastAsia="Arial" w:hAnsi="Arial"/>
          <w:color w:val="FFFFFF"/>
          <w:sz w:val="48"/>
          <w:szCs w:val="48"/>
        </w:rPr>
        <w:t>• </w:t>
      </w:r>
      <w:r>
        <w:rPr>
          <w:rFonts w:ascii="Trebuchet MS" w:cs="Trebuchet MS" w:eastAsia="Trebuchet MS" w:hAnsi="Trebuchet MS"/>
          <w:color w:val="FFFFFF"/>
          <w:sz w:val="48"/>
          <w:szCs w:val="48"/>
        </w:rPr>
        <w:t>Node.js uses JavaScript on the server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rFonts w:ascii="Times New Roman" w:cs="Times New Roman" w:eastAsia="Times New Roman" w:hAnsi="Times New Roman"/>
          <w:sz w:val="80"/>
          <w:szCs w:val="80"/>
        </w:rPr>
        <w:jc w:val="left"/>
        <w:spacing w:line="880" w:lineRule="exact"/>
        <w:ind w:left="3902"/>
      </w:pPr>
      <w:r>
        <w:pict>
          <v:group coordorigin="0,0" coordsize="19200,10800" style="position:absolute;margin-left:0pt;margin-top:0pt;width:960pt;height:540pt;mso-position-horizontal-relative:page;mso-position-vertical-relative:page;z-index:-596">
            <v:shape style="position:absolute;left:0;top:0;width:19200;height:10800" type="#_x0000_t75">
              <v:imagedata o:title="" r:id="rId101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612,7303" coordsize="0,216" filled="f" path="m612,7303l612,7519e" strokecolor="#4E5B6E" stroked="t" strokeweight="7.78pt" style="position:absolute;left:612;top:7303;width:0;height:216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4891;top:264;width:9482;height:1788" type="#_x0000_t75">
              <v:imagedata o:title="" r:id="rId102"/>
            </v:shape>
            <v:shape style="position:absolute;left:1291;top:6115;width:785;height:1020" type="#_x0000_t75">
              <v:imagedata o:title="" r:id="rId103"/>
            </v:shape>
            <v:shape style="position:absolute;left:1632;top:6077;width:2959;height:1087" type="#_x0000_t75">
              <v:imagedata o:title="" r:id="rId104"/>
            </v:shape>
            <v:shape style="position:absolute;left:3936;top:6077;width:2748;height:1087" type="#_x0000_t75">
              <v:imagedata o:title="" r:id="rId105"/>
            </v:shape>
            <v:shape style="position:absolute;left:6158;top:6077;width:1399;height:1087" type="#_x0000_t75">
              <v:imagedata o:title="" r:id="rId106"/>
            </v:shape>
            <v:shape style="position:absolute;left:6984;top:6077;width:2911;height:1087" type="#_x0000_t75">
              <v:imagedata o:title="" r:id="rId107"/>
            </v:shape>
            <v:shape style="position:absolute;left:1291;top:7008;width:785;height:1020" type="#_x0000_t75">
              <v:imagedata o:title="" r:id="rId108"/>
            </v:shape>
            <v:shape style="position:absolute;left:1752;top:6970;width:2556;height:1087" type="#_x0000_t75">
              <v:imagedata o:title="" r:id="rId109"/>
            </v:shape>
            <v:shape style="position:absolute;left:3778;top:6970;width:7135;height:1087" type="#_x0000_t75">
              <v:imagedata o:title="" r:id="rId110"/>
            </v:shape>
            <v:shape style="position:absolute;left:10258;top:6970;width:1015;height:1087" type="#_x0000_t75">
              <v:imagedata o:title="" r:id="rId111"/>
            </v:shape>
            <v:shape style="position:absolute;left:12226;top:6970;width:1188;height:1087" type="#_x0000_t75">
              <v:imagedata o:title="" r:id="rId112"/>
            </v:shape>
            <v:shape style="position:absolute;left:10738;top:6970;width:3886;height:1087" type="#_x0000_t75">
              <v:imagedata o:title="" r:id="rId113"/>
            </v:shape>
            <v:shape style="position:absolute;left:14093;top:6970;width:1058;height:1087" type="#_x0000_t75">
              <v:imagedata o:title="" r:id="rId114"/>
            </v:shape>
            <v:shape style="position:absolute;left:1291;top:7901;width:785;height:1020" type="#_x0000_t75">
              <v:imagedata o:title="" r:id="rId115"/>
            </v:shape>
            <v:shape style="position:absolute;left:1632;top:7862;width:3766;height:1087" type="#_x0000_t75">
              <v:imagedata o:title="" r:id="rId116"/>
            </v:shape>
            <v:shape style="position:absolute;left:4742;top:7862;width:3948;height:1087" type="#_x0000_t75">
              <v:imagedata o:title="" r:id="rId117"/>
            </v:shape>
            <v:shape style="position:absolute;left:8270;top:7862;width:3967;height:1087" type="#_x0000_t75">
              <v:imagedata o:title="" r:id="rId118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C1EDFF"/>
          <w:w w:val="99"/>
          <w:position w:val="-2"/>
          <w:sz w:val="80"/>
          <w:szCs w:val="80"/>
        </w:rPr>
        <w:t>APPLICATION</w:t>
      </w:r>
      <w:r>
        <w:rPr>
          <w:rFonts w:ascii="Times New Roman" w:cs="Times New Roman" w:eastAsia="Times New Roman" w:hAnsi="Times New Roman"/>
          <w:color w:val="C1EDFF"/>
          <w:w w:val="99"/>
          <w:position w:val="-2"/>
          <w:sz w:val="80"/>
          <w:szCs w:val="80"/>
        </w:rPr>
        <w:t>AREAS</w:t>
      </w:r>
      <w:r>
        <w:rPr>
          <w:rFonts w:ascii="Times New Roman" w:cs="Times New Roman" w:eastAsia="Times New Roman" w:hAnsi="Times New Roman"/>
          <w:color w:val="000000"/>
          <w:w w:val="100"/>
          <w:position w:val="0"/>
          <w:sz w:val="80"/>
          <w:szCs w:val="80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103"/>
      </w:pPr>
      <w:r>
        <w:rPr>
          <w:rFonts w:ascii="Arial" w:cs="Arial" w:eastAsia="Arial" w:hAnsi="Arial"/>
          <w:color w:val="FFFFFF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Web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pages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development.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HTML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heavily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used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creating</w:t>
      </w:r>
      <w:r>
        <w:rPr>
          <w:rFonts w:ascii="Times New Roman" w:cs="Times New Roman" w:eastAsia="Times New Roman" w:hAnsi="Times New Roman"/>
          <w:color w:val="FFFFFF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position w:val="-1"/>
          <w:sz w:val="56"/>
          <w:szCs w:val="56"/>
        </w:rPr>
        <w:t>pages</w:t>
      </w:r>
      <w:r>
        <w:rPr>
          <w:rFonts w:ascii="Times New Roman" w:cs="Times New Roman" w:eastAsia="Times New Roman" w:hAnsi="Times New Roman"/>
          <w:color w:val="000000"/>
          <w:w w:val="100"/>
          <w:position w:val="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463"/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displayed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world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wide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web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Responsive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images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web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pages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103"/>
      </w:pPr>
      <w:r>
        <w:rPr>
          <w:rFonts w:ascii="Arial" w:cs="Arial" w:eastAsia="Arial" w:hAnsi="Arial"/>
          <w:color w:val="FFFFFF"/>
          <w:sz w:val="48"/>
          <w:szCs w:val="48"/>
        </w:rPr>
        <w:t>• </w:t>
      </w:r>
      <w:r>
        <w:rPr>
          <w:rFonts w:ascii="Trebuchet MS" w:cs="Trebuchet MS" w:eastAsia="Trebuchet MS" w:hAnsi="Trebuchet MS"/>
          <w:color w:val="FFFFFF"/>
          <w:sz w:val="48"/>
          <w:szCs w:val="48"/>
        </w:rPr>
        <w:t>JavaScript enhances our Web page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103"/>
      </w:pPr>
      <w:r>
        <w:rPr>
          <w:rFonts w:ascii="Arial" w:cs="Arial" w:eastAsia="Arial" w:hAnsi="Arial"/>
          <w:color w:val="FFFFFF"/>
          <w:sz w:val="48"/>
          <w:szCs w:val="48"/>
        </w:rPr>
        <w:t>•  </w:t>
      </w:r>
      <w:r>
        <w:rPr>
          <w:rFonts w:ascii="Trebuchet MS" w:cs="Trebuchet MS" w:eastAsia="Trebuchet MS" w:hAnsi="Trebuchet MS"/>
          <w:color w:val="FFFFFF"/>
          <w:sz w:val="48"/>
          <w:szCs w:val="48"/>
        </w:rPr>
        <w:t>Creation of Dynamic web applications is easier in React JS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14"/>
          <w:szCs w:val="14"/>
        </w:rPr>
        <w:jc w:val="left"/>
        <w:spacing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48"/>
          <w:szCs w:val="48"/>
        </w:rPr>
        <w:jc w:val="left"/>
        <w:ind w:left="103"/>
        <w:sectPr>
          <w:pgSz w:h="10800" w:orient="landscape" w:w="19200"/>
          <w:pgMar w:bottom="280" w:left="1480" w:right="2360" w:top="520"/>
        </w:sectPr>
      </w:pPr>
      <w:r>
        <w:rPr>
          <w:rFonts w:ascii="Arial" w:cs="Arial" w:eastAsia="Arial" w:hAnsi="Arial"/>
          <w:color w:val="FFFFFF"/>
          <w:sz w:val="48"/>
          <w:szCs w:val="48"/>
        </w:rPr>
        <w:t>• </w:t>
      </w:r>
      <w:r>
        <w:rPr>
          <w:rFonts w:ascii="Trebuchet MS" w:cs="Trebuchet MS" w:eastAsia="Trebuchet MS" w:hAnsi="Trebuchet MS"/>
          <w:b/>
          <w:color w:val="FFFFFF"/>
          <w:sz w:val="48"/>
          <w:szCs w:val="48"/>
        </w:rPr>
        <w:t>Node.js uses asynchronous  programming</w:t>
      </w:r>
      <w:r>
        <w:rPr>
          <w:rFonts w:ascii="Trebuchet MS" w:cs="Trebuchet MS" w:eastAsia="Trebuchet MS" w:hAnsi="Trebuchet MS"/>
          <w:color w:val="000000"/>
          <w:sz w:val="48"/>
          <w:szCs w:val="4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95">
            <v:shape style="position:absolute;left:0;top:0;width:19200;height:10800" type="#_x0000_t75">
              <v:imagedata o:title="" r:id="rId119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612,7303" coordsize="0,216" filled="f" path="m612,7303l612,7519e" strokecolor="#4E5B6E" stroked="t" strokeweight="7.78pt" style="position:absolute;left:612;top:7303;width:0;height:216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v:shape style="position:absolute;left:7344;top:1454;width:4558;height:1265" type="#_x0000_t75">
              <v:imagedata o:title="" r:id="rId120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center"/>
        <w:spacing w:line="620" w:lineRule="exact"/>
        <w:ind w:left="6150" w:right="5164"/>
      </w:pPr>
      <w:r>
        <w:rPr>
          <w:rFonts w:ascii="Times New Roman" w:cs="Times New Roman" w:eastAsia="Times New Roman" w:hAnsi="Times New Roman"/>
          <w:color w:val="C1EDFF"/>
          <w:w w:val="99"/>
          <w:position w:val="-1"/>
          <w:sz w:val="56"/>
          <w:szCs w:val="56"/>
        </w:rPr>
        <w:t>CONCLUSION</w:t>
      </w:r>
      <w:r>
        <w:rPr>
          <w:rFonts w:ascii="Times New Roman" w:cs="Times New Roman" w:eastAsia="Times New Roman" w:hAnsi="Times New Roman"/>
          <w:color w:val="000000"/>
          <w:w w:val="100"/>
          <w:position w:val="0"/>
          <w:sz w:val="56"/>
          <w:szCs w:val="56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come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long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way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your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journey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learn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web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development.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03"/>
      </w:pPr>
      <w:r>
        <w:rPr>
          <w:rFonts w:ascii="Arial" w:cs="Arial" w:eastAsia="Arial" w:hAnsi="Arial"/>
          <w:color w:val="FFFFFF"/>
          <w:w w:val="99"/>
          <w:sz w:val="56"/>
          <w:szCs w:val="56"/>
        </w:rPr>
        <w:t>•</w:t>
      </w:r>
      <w:r>
        <w:rPr>
          <w:rFonts w:ascii="Arial" w:cs="Arial" w:eastAsia="Arial" w:hAnsi="Arial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learned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how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create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structured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functional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documents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463"/>
        <w:sectPr>
          <w:pgSz w:h="10800" w:orient="landscape" w:w="19200"/>
          <w:pgMar w:bottom="280" w:left="1480" w:right="2780" w:top="980"/>
        </w:sectPr>
      </w:pP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HTML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,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CSS,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JS,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React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JS,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Node</w:t>
      </w:r>
      <w:r>
        <w:rPr>
          <w:rFonts w:ascii="Times New Roman" w:cs="Times New Roman" w:eastAsia="Times New Roman" w:hAnsi="Times New Roman"/>
          <w:color w:val="FFFFFF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color w:val="FFFFFF"/>
          <w:w w:val="99"/>
          <w:sz w:val="56"/>
          <w:szCs w:val="56"/>
        </w:rPr>
        <w:t>JS.</w:t>
      </w:r>
      <w:r>
        <w:rPr>
          <w:rFonts w:ascii="Times New Roman" w:cs="Times New Roman" w:eastAsia="Times New Roman" w:hAnsi="Times New Roman"/>
          <w:color w:val="00000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94">
            <v:shape style="position:absolute;left:0;top:0;width:19200;height:10800" type="#_x0000_t75">
              <v:imagedata o:title="" r:id="rId121"/>
            </v:shape>
            <v:shape coordorigin="0,0" coordsize="768,10795" fillcolor="#FFFFFF" filled="t" path="m768,10795l768,0,0,0,0,10795,768,10795xe" stroked="f" style="position:absolute;left:0;top:0;width:768;height:10795">
              <v:path arrowok="t"/>
              <v:fill/>
            </v:shape>
            <v:shape coordorigin="612,7949" coordsize="0,2664" filled="f" path="m612,7949l612,10613e" strokecolor="#EA1579" stroked="t" strokeweight="7.78pt" style="position:absolute;left:612;top:7949;width:0;height:2664">
              <v:path arrowok="t"/>
            </v:shape>
            <v:shape coordorigin="612,7555" coordsize="0,360" filled="f" path="m612,7555l612,7915e" strokecolor="#FDB809" stroked="t" strokeweight="7.78pt" style="position:absolute;left:612;top:7555;width:0;height:360">
              <v:path arrowok="t"/>
            </v:shape>
            <v:shape coordorigin="535,7411" coordsize="154,0" filled="f" path="m535,7411l689,7411e" strokecolor="#4E5B6E" stroked="t" strokeweight="10.9pt" style="position:absolute;left:535;top:7411;width:154;height:0">
              <v:path arrowok="t"/>
            </v:shape>
            <v:shape coordorigin="535,7212" coordsize="154,0" filled="f" path="m535,7212l689,7212e" strokecolor="#EA1579" stroked="t" strokeweight="5.86pt" style="position:absolute;left:535;top:7212;width:154;height:0">
              <v:path arrowok="t"/>
            </v:shape>
            <v:shape coordorigin="698,1073" coordsize="0,576" filled="f" path="m698,1073l698,1649e" strokecolor="#000000" stroked="t" strokeweight="4.9pt" style="position:absolute;left:698;top:1073;width:0;height:576">
              <v:path arrowok="t"/>
            </v:shape>
            <v:shape coordorigin="593,1073" coordsize="0,576" filled="f" path="m593,1073l593,1649e" strokecolor="#000000" stroked="t" strokeweight="2.98pt" style="position:absolute;left:593;top:1073;width:0;height:576">
              <v:path arrowok="t"/>
            </v:shape>
            <v:shape coordorigin="535,1073" coordsize="0,576" filled="f" path="m535,1073l535,1649e" strokecolor="#000000" stroked="t" strokeweight="1.06pt" style="position:absolute;left:535;top:1073;width:0;height:576">
              <v:path arrowok="t"/>
            </v:shape>
            <v:shape coordorigin="475,1073" coordsize="0,576" filled="f" path="m475,1073l475,1649e" strokecolor="#000000" stroked="t" strokeweight="1.06pt" style="position:absolute;left:475;top:1073;width:0;height:57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onsolas" w:cs="Consolas" w:eastAsia="Consolas" w:hAnsi="Consolas"/>
          <w:sz w:val="80"/>
          <w:szCs w:val="80"/>
        </w:rPr>
        <w:jc w:val="center"/>
        <w:spacing w:line="840" w:lineRule="exact"/>
        <w:ind w:left="4568" w:right="5037"/>
      </w:pP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THANK</w:t>
      </w:r>
      <w:r>
        <w:rPr>
          <w:rFonts w:ascii="Consolas" w:cs="Consolas" w:eastAsia="Consolas" w:hAnsi="Consolas"/>
          <w:color w:val="C1EDFF"/>
          <w:w w:val="100"/>
          <w:position w:val="3"/>
          <w:sz w:val="80"/>
          <w:szCs w:val="80"/>
        </w:rPr>
        <w:t> </w:t>
      </w:r>
      <w:r>
        <w:rPr>
          <w:rFonts w:ascii="Consolas" w:cs="Consolas" w:eastAsia="Consolas" w:hAnsi="Consolas"/>
          <w:color w:val="C1EDFF"/>
          <w:w w:val="99"/>
          <w:position w:val="3"/>
          <w:sz w:val="80"/>
          <w:szCs w:val="80"/>
        </w:rPr>
        <w:t>YOU</w:t>
      </w:r>
      <w:r>
        <w:rPr>
          <w:rFonts w:ascii="Consolas" w:cs="Consolas" w:eastAsia="Consolas" w:hAnsi="Consolas"/>
          <w:color w:val="000000"/>
          <w:w w:val="100"/>
          <w:position w:val="0"/>
          <w:sz w:val="80"/>
          <w:szCs w:val="80"/>
        </w:rPr>
      </w:r>
    </w:p>
    <w:sectPr>
      <w:pgSz w:h="10800" w:orient="landscape" w:w="19200"/>
      <w:pgMar w:bottom="280" w:left="2780" w:right="2780" w:top="9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jpg" Type="http://schemas.openxmlformats.org/officeDocument/2006/relationships/image"/><Relationship Id="rId6" Target="media\image1.png" Type="http://schemas.openxmlformats.org/officeDocument/2006/relationships/image"/><Relationship Id="rId7" Target="media\image3.png" Type="http://schemas.openxmlformats.org/officeDocument/2006/relationships/image"/><Relationship Id="rId8" Target="media\image4.png" Type="http://schemas.openxmlformats.org/officeDocument/2006/relationships/image"/><Relationship Id="rId9" Target="media\image5.png" Type="http://schemas.openxmlformats.org/officeDocument/2006/relationships/image"/><Relationship Id="rId10" Target="media\image1.png" Type="http://schemas.openxmlformats.org/officeDocument/2006/relationships/image"/><Relationship Id="rId11" Target="media\image6.png" Type="http://schemas.openxmlformats.org/officeDocument/2006/relationships/image"/><Relationship Id="rId12" Target="media\image1.png" Type="http://schemas.openxmlformats.org/officeDocument/2006/relationships/image"/><Relationship Id="rId13" Target="media\image7.png" Type="http://schemas.openxmlformats.org/officeDocument/2006/relationships/image"/><Relationship Id="rId14" Target="media\image8.png" Type="http://schemas.openxmlformats.org/officeDocument/2006/relationships/image"/><Relationship Id="rId15" Target="media\image9.png" Type="http://schemas.openxmlformats.org/officeDocument/2006/relationships/image"/><Relationship Id="rId16" Target="media\image8.png" Type="http://schemas.openxmlformats.org/officeDocument/2006/relationships/image"/><Relationship Id="rId17" Target="media\image10.png" Type="http://schemas.openxmlformats.org/officeDocument/2006/relationships/image"/><Relationship Id="rId18" Target="media\image11.png" Type="http://schemas.openxmlformats.org/officeDocument/2006/relationships/image"/><Relationship Id="rId19" Target="media\image8.png" Type="http://schemas.openxmlformats.org/officeDocument/2006/relationships/image"/><Relationship Id="rId20" Target="media\image12.png" Type="http://schemas.openxmlformats.org/officeDocument/2006/relationships/image"/><Relationship Id="rId21" Target="media\image8.png" Type="http://schemas.openxmlformats.org/officeDocument/2006/relationships/image"/><Relationship Id="rId22" Target="media\image13.png" Type="http://schemas.openxmlformats.org/officeDocument/2006/relationships/image"/><Relationship Id="rId23" Target="media\image1.png" Type="http://schemas.openxmlformats.org/officeDocument/2006/relationships/image"/><Relationship Id="rId24" Target="media\image14.png" Type="http://schemas.openxmlformats.org/officeDocument/2006/relationships/image"/><Relationship Id="rId25" Target="media\image15.png" Type="http://schemas.openxmlformats.org/officeDocument/2006/relationships/image"/><Relationship Id="rId26" Target="media\image16.png" Type="http://schemas.openxmlformats.org/officeDocument/2006/relationships/image"/><Relationship Id="rId27" Target="media\image8.png" Type="http://schemas.openxmlformats.org/officeDocument/2006/relationships/image"/><Relationship Id="rId28" Target="media\image17.png" Type="http://schemas.openxmlformats.org/officeDocument/2006/relationships/image"/><Relationship Id="rId29" Target="media\image8.png" Type="http://schemas.openxmlformats.org/officeDocument/2006/relationships/image"/><Relationship Id="rId30" Target="media\image18.png" Type="http://schemas.openxmlformats.org/officeDocument/2006/relationships/image"/><Relationship Id="rId31" Target="media\image19.png" Type="http://schemas.openxmlformats.org/officeDocument/2006/relationships/image"/><Relationship Id="rId32" Target="media\image8.png" Type="http://schemas.openxmlformats.org/officeDocument/2006/relationships/image"/><Relationship Id="rId33" Target="media\image20.png" Type="http://schemas.openxmlformats.org/officeDocument/2006/relationships/image"/><Relationship Id="rId34" Target="media\image21.png" Type="http://schemas.openxmlformats.org/officeDocument/2006/relationships/image"/><Relationship Id="rId35" Target="media\image22.png" Type="http://schemas.openxmlformats.org/officeDocument/2006/relationships/image"/><Relationship Id="rId36" Target="media\image1.png" Type="http://schemas.openxmlformats.org/officeDocument/2006/relationships/image"/><Relationship Id="rId37" Target="media\image23.png" Type="http://schemas.openxmlformats.org/officeDocument/2006/relationships/image"/><Relationship Id="rId38" Target="media\image8.png" Type="http://schemas.openxmlformats.org/officeDocument/2006/relationships/image"/><Relationship Id="rId39" Target="media\image24.png" Type="http://schemas.openxmlformats.org/officeDocument/2006/relationships/image"/><Relationship Id="rId40" Target="media\image8.png" Type="http://schemas.openxmlformats.org/officeDocument/2006/relationships/image"/><Relationship Id="rId41" Target="media\image25.png" Type="http://schemas.openxmlformats.org/officeDocument/2006/relationships/image"/><Relationship Id="rId42" Target="media\image8.png" Type="http://schemas.openxmlformats.org/officeDocument/2006/relationships/image"/><Relationship Id="rId43" Target="media\image26.png" Type="http://schemas.openxmlformats.org/officeDocument/2006/relationships/image"/><Relationship Id="rId44" Target="media\image27.png" Type="http://schemas.openxmlformats.org/officeDocument/2006/relationships/image"/><Relationship Id="rId45" Target="media\image28.png" Type="http://schemas.openxmlformats.org/officeDocument/2006/relationships/image"/><Relationship Id="rId46" Target="media\image1.png" Type="http://schemas.openxmlformats.org/officeDocument/2006/relationships/image"/><Relationship Id="rId47" Target="media\image29.png" Type="http://schemas.openxmlformats.org/officeDocument/2006/relationships/image"/><Relationship Id="rId48" Target="media\image30.png" Type="http://schemas.openxmlformats.org/officeDocument/2006/relationships/image"/><Relationship Id="rId49" Target="media\image8.png" Type="http://schemas.openxmlformats.org/officeDocument/2006/relationships/image"/><Relationship Id="rId50" Target="media\image31.png" Type="http://schemas.openxmlformats.org/officeDocument/2006/relationships/image"/><Relationship Id="rId51" Target="media\image8.png" Type="http://schemas.openxmlformats.org/officeDocument/2006/relationships/image"/><Relationship Id="rId52" Target="media\image32.png" Type="http://schemas.openxmlformats.org/officeDocument/2006/relationships/image"/><Relationship Id="rId53" Target="media\image8.png" Type="http://schemas.openxmlformats.org/officeDocument/2006/relationships/image"/><Relationship Id="rId54" Target="media\image33.png" Type="http://schemas.openxmlformats.org/officeDocument/2006/relationships/image"/><Relationship Id="rId55" Target="media\image8.png" Type="http://schemas.openxmlformats.org/officeDocument/2006/relationships/image"/><Relationship Id="rId56" Target="media\image34.png" Type="http://schemas.openxmlformats.org/officeDocument/2006/relationships/image"/><Relationship Id="rId57" Target="media\image1.png" Type="http://schemas.openxmlformats.org/officeDocument/2006/relationships/image"/><Relationship Id="rId58" Target="media\image35.png" Type="http://schemas.openxmlformats.org/officeDocument/2006/relationships/image"/><Relationship Id="rId59" Target="media\image36.png" Type="http://schemas.openxmlformats.org/officeDocument/2006/relationships/image"/><Relationship Id="rId60" Target="media\image37.png" Type="http://schemas.openxmlformats.org/officeDocument/2006/relationships/image"/><Relationship Id="rId61" Target="media\image36.png" Type="http://schemas.openxmlformats.org/officeDocument/2006/relationships/image"/><Relationship Id="rId62" Target="media\image38.png" Type="http://schemas.openxmlformats.org/officeDocument/2006/relationships/image"/><Relationship Id="rId63" Target="media\image39.png" Type="http://schemas.openxmlformats.org/officeDocument/2006/relationships/image"/><Relationship Id="rId64" Target="media\image40.png" Type="http://schemas.openxmlformats.org/officeDocument/2006/relationships/image"/><Relationship Id="rId65" Target="media\image41.png" Type="http://schemas.openxmlformats.org/officeDocument/2006/relationships/image"/><Relationship Id="rId66" Target="media\image42.png" Type="http://schemas.openxmlformats.org/officeDocument/2006/relationships/image"/><Relationship Id="rId67" Target="media\image43.png" Type="http://schemas.openxmlformats.org/officeDocument/2006/relationships/image"/><Relationship Id="rId68" Target="media\image36.png" Type="http://schemas.openxmlformats.org/officeDocument/2006/relationships/image"/><Relationship Id="rId69" Target="media\image38.png" Type="http://schemas.openxmlformats.org/officeDocument/2006/relationships/image"/><Relationship Id="rId70" Target="media\image39.png" Type="http://schemas.openxmlformats.org/officeDocument/2006/relationships/image"/><Relationship Id="rId71" Target="media\image40.png" Type="http://schemas.openxmlformats.org/officeDocument/2006/relationships/image"/><Relationship Id="rId72" Target="media\image41.png" Type="http://schemas.openxmlformats.org/officeDocument/2006/relationships/image"/><Relationship Id="rId73" Target="media\image42.png" Type="http://schemas.openxmlformats.org/officeDocument/2006/relationships/image"/><Relationship Id="rId74" Target="media\image43.png" Type="http://schemas.openxmlformats.org/officeDocument/2006/relationships/image"/><Relationship Id="rId75" Target="media\image36.png" Type="http://schemas.openxmlformats.org/officeDocument/2006/relationships/image"/><Relationship Id="rId76" Target="media\image44.png" Type="http://schemas.openxmlformats.org/officeDocument/2006/relationships/image"/><Relationship Id="rId77" Target="media\image36.png" Type="http://schemas.openxmlformats.org/officeDocument/2006/relationships/image"/><Relationship Id="rId78" Target="media\image45.png" Type="http://schemas.openxmlformats.org/officeDocument/2006/relationships/image"/><Relationship Id="rId79" Target="media\image46.png" Type="http://schemas.openxmlformats.org/officeDocument/2006/relationships/image"/><Relationship Id="rId80" Target="media\image47.png" Type="http://schemas.openxmlformats.org/officeDocument/2006/relationships/image"/><Relationship Id="rId81" Target="media\image46.png" Type="http://schemas.openxmlformats.org/officeDocument/2006/relationships/image"/><Relationship Id="rId82" Target="media\image48.png" Type="http://schemas.openxmlformats.org/officeDocument/2006/relationships/image"/><Relationship Id="rId83" Target="media\image36.png" Type="http://schemas.openxmlformats.org/officeDocument/2006/relationships/image"/><Relationship Id="rId84" Target="media\image49.png" Type="http://schemas.openxmlformats.org/officeDocument/2006/relationships/image"/><Relationship Id="rId85" Target="media\image36.png" Type="http://schemas.openxmlformats.org/officeDocument/2006/relationships/image"/><Relationship Id="rId86" Target="media\image50.png" Type="http://schemas.openxmlformats.org/officeDocument/2006/relationships/image"/><Relationship Id="rId87" Target="media\image51.png" Type="http://schemas.openxmlformats.org/officeDocument/2006/relationships/image"/><Relationship Id="rId88" Target="media\image52.png" Type="http://schemas.openxmlformats.org/officeDocument/2006/relationships/image"/><Relationship Id="rId89" Target="media\image53.png" Type="http://schemas.openxmlformats.org/officeDocument/2006/relationships/image"/><Relationship Id="rId90" Target="media\image1.png" Type="http://schemas.openxmlformats.org/officeDocument/2006/relationships/image"/><Relationship Id="rId91" Target="media\image54.png" Type="http://schemas.openxmlformats.org/officeDocument/2006/relationships/image"/><Relationship Id="rId92" Target="media\image55.png" Type="http://schemas.openxmlformats.org/officeDocument/2006/relationships/image"/><Relationship Id="rId93" Target="media\image56.png" Type="http://schemas.openxmlformats.org/officeDocument/2006/relationships/image"/><Relationship Id="rId94" Target="media\image55.png" Type="http://schemas.openxmlformats.org/officeDocument/2006/relationships/image"/><Relationship Id="rId95" Target="media\image57.png" Type="http://schemas.openxmlformats.org/officeDocument/2006/relationships/image"/><Relationship Id="rId96" Target="media\image55.png" Type="http://schemas.openxmlformats.org/officeDocument/2006/relationships/image"/><Relationship Id="rId97" Target="media\image58.png" Type="http://schemas.openxmlformats.org/officeDocument/2006/relationships/image"/><Relationship Id="rId98" Target="media\image59.png" Type="http://schemas.openxmlformats.org/officeDocument/2006/relationships/image"/><Relationship Id="rId99" Target="media\image55.png" Type="http://schemas.openxmlformats.org/officeDocument/2006/relationships/image"/><Relationship Id="rId100" Target="media\image60.png" Type="http://schemas.openxmlformats.org/officeDocument/2006/relationships/image"/><Relationship Id="rId101" Target="media\image1.png" Type="http://schemas.openxmlformats.org/officeDocument/2006/relationships/image"/><Relationship Id="rId102" Target="media\image61.png" Type="http://schemas.openxmlformats.org/officeDocument/2006/relationships/image"/><Relationship Id="rId103" Target="media\image62.png" Type="http://schemas.openxmlformats.org/officeDocument/2006/relationships/image"/><Relationship Id="rId104" Target="media\image63.png" Type="http://schemas.openxmlformats.org/officeDocument/2006/relationships/image"/><Relationship Id="rId105" Target="media\image64.png" Type="http://schemas.openxmlformats.org/officeDocument/2006/relationships/image"/><Relationship Id="rId106" Target="media\image65.png" Type="http://schemas.openxmlformats.org/officeDocument/2006/relationships/image"/><Relationship Id="rId107" Target="media\image66.png" Type="http://schemas.openxmlformats.org/officeDocument/2006/relationships/image"/><Relationship Id="rId108" Target="media\image55.png" Type="http://schemas.openxmlformats.org/officeDocument/2006/relationships/image"/><Relationship Id="rId109" Target="media\image67.png" Type="http://schemas.openxmlformats.org/officeDocument/2006/relationships/image"/><Relationship Id="rId110" Target="media\image68.png" Type="http://schemas.openxmlformats.org/officeDocument/2006/relationships/image"/><Relationship Id="rId111" Target="media\image69.png" Type="http://schemas.openxmlformats.org/officeDocument/2006/relationships/image"/><Relationship Id="rId112" Target="media\image70.png" Type="http://schemas.openxmlformats.org/officeDocument/2006/relationships/image"/><Relationship Id="rId113" Target="media\image71.png" Type="http://schemas.openxmlformats.org/officeDocument/2006/relationships/image"/><Relationship Id="rId114" Target="media\image72.png" Type="http://schemas.openxmlformats.org/officeDocument/2006/relationships/image"/><Relationship Id="rId115" Target="media\image55.png" Type="http://schemas.openxmlformats.org/officeDocument/2006/relationships/image"/><Relationship Id="rId116" Target="media\image73.png" Type="http://schemas.openxmlformats.org/officeDocument/2006/relationships/image"/><Relationship Id="rId117" Target="media\image74.png" Type="http://schemas.openxmlformats.org/officeDocument/2006/relationships/image"/><Relationship Id="rId118" Target="media\image75.png" Type="http://schemas.openxmlformats.org/officeDocument/2006/relationships/image"/><Relationship Id="rId119" Target="media\image1.png" Type="http://schemas.openxmlformats.org/officeDocument/2006/relationships/image"/><Relationship Id="rId120" Target="media\image76.png" Type="http://schemas.openxmlformats.org/officeDocument/2006/relationships/image"/><Relationship Id="rId12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